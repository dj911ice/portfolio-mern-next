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Vmock Inc. -->
  <w:body>
    <w:p>
      <w:pPr>
        <w:pBdr>
          <w:top w:val="none" w:sz="0" w:space="0" w:color="auto"/>
          <w:left w:val="none" w:sz="0" w:space="0" w:color="auto"/>
          <w:bottom w:val="single" w:sz="6" w:space="0" w:color="FFFFFF"/>
          <w:right w:val="none" w:sz="0" w:space="0" w:color="auto"/>
        </w:pBdr>
        <w:spacing w:before="0" w:line="0" w:lineRule="atLeast"/>
        <w:ind w:left="0" w:right="0"/>
        <w:jc w:val="center"/>
        <w:rPr>
          <w:rFonts w:ascii="Times New Roman" w:eastAsia="Times New Roman" w:hAnsi="Times New Roman" w:cs="Times New Roman"/>
          <w:color w:val="000000"/>
          <w:spacing w:val="0"/>
          <w:sz w:val="0"/>
          <w:szCs w:val="0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pacing w:val="0"/>
          <w:sz w:val="34"/>
          <w:szCs w:val="34"/>
        </w:rPr>
        <w:t>Justin P. Dickerson</w:t>
      </w:r>
    </w:p>
    <w:p>
      <w:pPr>
        <w:pBdr>
          <w:top w:val="none" w:sz="0" w:space="0" w:color="auto"/>
          <w:left w:val="none" w:sz="0" w:space="0" w:color="auto"/>
          <w:bottom w:val="single" w:sz="6" w:space="0" w:color="FFFFFF"/>
          <w:right w:val="none" w:sz="0" w:space="0" w:color="auto"/>
        </w:pBdr>
        <w:tabs>
          <w:tab w:val="right" w:pos="10605"/>
        </w:tabs>
        <w:spacing w:before="15" w:after="0" w:line="0" w:lineRule="atLeast"/>
        <w:ind w:left="0" w:right="0"/>
        <w:jc w:val="left"/>
        <w:rPr>
          <w:rStyle w:val="fs14personal-entityeditablephonefw4w100text-right"/>
          <w:rFonts w:ascii="Times New Roman" w:eastAsia="Times New Roman" w:hAnsi="Times New Roman" w:cs="Times New Roman"/>
          <w:b w:val="0"/>
          <w:bCs w:val="0"/>
          <w:color w:val="000000"/>
          <w:spacing w:val="0"/>
          <w:sz w:val="22"/>
          <w:szCs w:val="22"/>
        </w:rPr>
      </w:pPr>
      <w:hyperlink r:id="rId4" w:history="1">
        <w:r>
          <w:rPr>
            <w:rStyle w:val="fs14personal-entityeditableemailfw4w100text-leftoverflow-hiddenundefined"/>
            <w:rFonts w:ascii="Times New Roman" w:eastAsia="Times New Roman" w:hAnsi="Times New Roman" w:cs="Times New Roman"/>
            <w:b w:val="0"/>
            <w:bCs w:val="0"/>
            <w:color w:val="000000"/>
            <w:spacing w:val="0"/>
            <w:sz w:val="22"/>
            <w:szCs w:val="22"/>
          </w:rPr>
          <w:t>justin.p.dickerson@gmail.com</w:t>
        </w:r>
      </w:hyperlink>
      <w:r>
        <w:rPr>
          <w:rFonts w:ascii="Times New Roman" w:eastAsia="Times New Roman" w:hAnsi="Times New Roman" w:cs="Times New Roman"/>
          <w:color w:val="000000"/>
          <w:spacing w:val="0"/>
          <w:sz w:val="0"/>
          <w:szCs w:val="0"/>
        </w:rPr>
        <w:t> </w:t>
      </w:r>
      <w:r>
        <w:rPr>
          <w:rStyle w:val="fs14personal-entityeditablephonefw4w100text-right"/>
          <w:rFonts w:ascii="Times New Roman" w:eastAsia="Times New Roman" w:hAnsi="Times New Roman" w:cs="Times New Roman"/>
          <w:b w:val="0"/>
          <w:bCs w:val="0"/>
          <w:color w:val="000000"/>
          <w:spacing w:val="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sz w:val="0"/>
          <w:szCs w:val="0"/>
        </w:rPr>
        <w:t> </w:t>
      </w:r>
      <w:r>
        <w:rPr>
          <w:rStyle w:val="fs14personal-entityeditablephonefw4w100text-rightoverflow-hiddenundefined"/>
          <w:rFonts w:ascii="Times New Roman" w:eastAsia="Times New Roman" w:hAnsi="Times New Roman" w:cs="Times New Roman"/>
          <w:b w:val="0"/>
          <w:bCs w:val="0"/>
          <w:color w:val="000000"/>
          <w:spacing w:val="0"/>
          <w:sz w:val="22"/>
          <w:szCs w:val="22"/>
        </w:rPr>
        <w:t>734.985.0669</w:t>
      </w:r>
    </w:p>
    <w:p>
      <w:pPr>
        <w:pBdr>
          <w:top w:val="none" w:sz="0" w:space="0" w:color="auto"/>
          <w:left w:val="none" w:sz="0" w:space="0" w:color="auto"/>
          <w:bottom w:val="single" w:sz="6" w:space="0" w:color="FFFFFF"/>
          <w:right w:val="none" w:sz="0" w:space="0" w:color="auto"/>
        </w:pBdr>
        <w:tabs>
          <w:tab w:val="right" w:pos="10605"/>
        </w:tabs>
        <w:spacing w:before="0" w:after="0" w:line="0" w:lineRule="atLeast"/>
        <w:ind w:left="0" w:right="0"/>
        <w:jc w:val="left"/>
        <w:rPr>
          <w:rStyle w:val="fs14personal-entityeditableaddressfw4w100text-right"/>
          <w:rFonts w:ascii="Times New Roman" w:eastAsia="Times New Roman" w:hAnsi="Times New Roman" w:cs="Times New Roman"/>
          <w:b w:val="0"/>
          <w:bCs w:val="0"/>
          <w:color w:val="000000"/>
          <w:spacing w:val="0"/>
          <w:sz w:val="22"/>
          <w:szCs w:val="22"/>
        </w:rPr>
      </w:pPr>
      <w:hyperlink r:id="rId5" w:history="1">
        <w:r>
          <w:rPr>
            <w:rStyle w:val="fs14personal-entityeditablelinkedinfw4w100text-leftoverflow-hiddenundefined"/>
            <w:rFonts w:ascii="Times New Roman" w:eastAsia="Times New Roman" w:hAnsi="Times New Roman" w:cs="Times New Roman"/>
            <w:b w:val="0"/>
            <w:bCs w:val="0"/>
            <w:color w:val="000000"/>
            <w:spacing w:val="0"/>
            <w:sz w:val="22"/>
            <w:szCs w:val="22"/>
          </w:rPr>
          <w:t>LinkedIn: justinpdickerson</w:t>
        </w:r>
      </w:hyperlink>
      <w:r>
        <w:rPr>
          <w:rFonts w:ascii="Times New Roman" w:eastAsia="Times New Roman" w:hAnsi="Times New Roman" w:cs="Times New Roman"/>
          <w:color w:val="000000"/>
          <w:spacing w:val="0"/>
          <w:sz w:val="0"/>
          <w:szCs w:val="0"/>
        </w:rPr>
        <w:t> </w:t>
      </w:r>
      <w:r>
        <w:rPr>
          <w:rStyle w:val="fs14personal-entityeditableaddressfw4w100text-right"/>
          <w:rFonts w:ascii="Times New Roman" w:eastAsia="Times New Roman" w:hAnsi="Times New Roman" w:cs="Times New Roman"/>
          <w:b w:val="0"/>
          <w:bCs w:val="0"/>
          <w:color w:val="000000"/>
          <w:spacing w:val="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sz w:val="0"/>
          <w:szCs w:val="0"/>
        </w:rPr>
        <w:t> </w:t>
      </w:r>
      <w:r>
        <w:rPr>
          <w:rStyle w:val="fs14personal-entityeditableaddressfw4w100text-rightoverflow-hiddenundefined"/>
          <w:rFonts w:ascii="Times New Roman" w:eastAsia="Times New Roman" w:hAnsi="Times New Roman" w:cs="Times New Roman"/>
          <w:b w:val="0"/>
          <w:bCs w:val="0"/>
          <w:color w:val="000000"/>
          <w:spacing w:val="0"/>
          <w:sz w:val="22"/>
          <w:szCs w:val="22"/>
        </w:rPr>
        <w:t>https://www.justinpdickerson | GitHub: dj911ice</w:t>
      </w:r>
    </w:p>
    <w:p>
      <w:pPr>
        <w:ind w:left="0" w:right="0"/>
        <w:rPr>
          <w:rFonts w:ascii="Times New Roman" w:eastAsia="Times New Roman" w:hAnsi="Times New Roman" w:cs="Times New Roman"/>
          <w:spacing w:val="0"/>
          <w:sz w:val="22"/>
          <w:szCs w:val="22"/>
        </w:rPr>
      </w:pPr>
    </w:p>
    <w:p>
      <w:pPr>
        <w:pBdr>
          <w:top w:val="single" w:sz="6" w:space="0" w:color="000000"/>
          <w:left w:val="none" w:sz="0" w:space="0" w:color="auto"/>
          <w:bottom w:val="single" w:sz="6" w:space="0" w:color="000000"/>
          <w:right w:val="none" w:sz="0" w:space="0" w:color="auto"/>
        </w:pBdr>
        <w:spacing w:before="0" w:after="0" w:line="220" w:lineRule="atLeast"/>
        <w:ind w:left="0" w:right="0"/>
        <w:jc w:val="center"/>
        <w:rPr>
          <w:rFonts w:ascii="Times New Roman" w:eastAsia="Times New Roman" w:hAnsi="Times New Roman" w:cs="Times New Roman"/>
          <w:b/>
          <w:bCs/>
          <w:caps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caps/>
          <w:spacing w:val="0"/>
          <w:sz w:val="22"/>
          <w:szCs w:val="22"/>
        </w:rPr>
        <w:t>education</w:t>
      </w:r>
    </w:p>
    <w:p>
      <w:pPr>
        <w:spacing w:line="220" w:lineRule="atLeast"/>
        <w:ind w:left="0" w:right="0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</w:p>
    <w:p>
      <w:pPr>
        <w:tabs>
          <w:tab w:val="right" w:pos="10590"/>
        </w:tabs>
        <w:spacing w:before="0" w:after="0" w:line="220" w:lineRule="atLeast"/>
        <w:ind w:left="0" w:right="0"/>
        <w:jc w:val="left"/>
        <w:rPr>
          <w:rStyle w:val="fs14fw4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</w:pPr>
      <w:r>
        <w:rPr>
          <w:rStyle w:val="fs14fw6overflow-hidden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  <w:t>Bachelor of Science in Computer Science</w:t>
      </w:r>
      <w:r>
        <w:rPr>
          <w:rStyle w:val="fs14fw4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ab/>
      </w:r>
      <w:r>
        <w:rPr>
          <w:rStyle w:val="fs14fw4overflow-hidden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>Sep. 2022 - Present</w:t>
      </w:r>
    </w:p>
    <w:p>
      <w:pPr>
        <w:spacing w:before="0" w:after="0" w:line="220" w:lineRule="atLeast"/>
        <w:ind w:left="0" w:right="0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Style w:val="fs14fw4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>Oregon State University</w:t>
      </w:r>
      <w:r>
        <w:rPr>
          <w:rStyle w:val="fs14fw4undefinedtdn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>,</w:t>
      </w:r>
      <w:r>
        <w:rPr>
          <w:rStyle w:val="fs14fw4undefinedtdn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 xml:space="preserve"> </w:t>
      </w:r>
      <w:r>
        <w:rPr>
          <w:rStyle w:val="fs14fw4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>Corvallis, Oregon</w:t>
      </w:r>
    </w:p>
    <w:p>
      <w:pPr>
        <w:spacing w:line="220" w:lineRule="atLeast"/>
        <w:ind w:left="0" w:right="0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 </w:t>
      </w:r>
    </w:p>
    <w:p>
      <w:pPr>
        <w:pBdr>
          <w:top w:val="single" w:sz="6" w:space="0" w:color="000000"/>
          <w:left w:val="none" w:sz="0" w:space="0" w:color="auto"/>
          <w:bottom w:val="single" w:sz="6" w:space="0" w:color="000000"/>
          <w:right w:val="none" w:sz="0" w:space="0" w:color="auto"/>
        </w:pBdr>
        <w:spacing w:before="0" w:after="0" w:line="220" w:lineRule="atLeast"/>
        <w:ind w:left="0" w:right="0"/>
        <w:jc w:val="center"/>
        <w:rPr>
          <w:rFonts w:ascii="Times New Roman" w:eastAsia="Times New Roman" w:hAnsi="Times New Roman" w:cs="Times New Roman"/>
          <w:b/>
          <w:bCs/>
          <w:caps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caps/>
          <w:spacing w:val="0"/>
          <w:sz w:val="22"/>
          <w:szCs w:val="22"/>
        </w:rPr>
        <w:t>experience</w:t>
      </w:r>
    </w:p>
    <w:p>
      <w:pPr>
        <w:spacing w:line="220" w:lineRule="atLeast"/>
        <w:ind w:left="0" w:right="0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</w:p>
    <w:p>
      <w:pPr>
        <w:tabs>
          <w:tab w:val="right" w:pos="10590"/>
        </w:tabs>
        <w:spacing w:before="0" w:after="0" w:line="220" w:lineRule="atLeast"/>
        <w:ind w:left="0" w:right="0"/>
        <w:jc w:val="left"/>
        <w:rPr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</w:pPr>
      <w:r>
        <w:rPr>
          <w:rStyle w:val="fs14fw6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  <w:t>Oregon State University</w:t>
      </w:r>
      <w:r>
        <w:rPr>
          <w:rStyle w:val="fs14fw6undefinedtdn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  <w:t>,</w:t>
      </w:r>
      <w:r>
        <w:rPr>
          <w:rStyle w:val="fs14fw4undefinedtdn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 xml:space="preserve"> </w:t>
      </w:r>
      <w:r>
        <w:rPr>
          <w:rStyle w:val="fs14fw4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>Remote</w:t>
      </w:r>
      <w:r>
        <w:rPr>
          <w:rStyle w:val="fs14fw4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ab/>
      </w:r>
      <w:r>
        <w:rPr>
          <w:rStyle w:val="fs14fw4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>Mar. 2024 - Present</w:t>
      </w:r>
    </w:p>
    <w:p>
      <w:pPr>
        <w:spacing w:before="0" w:after="0" w:line="220" w:lineRule="atLeast"/>
        <w:ind w:left="0" w:right="0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Style w:val="fs14fw4fsioverflow-hidden"/>
          <w:rFonts w:ascii="Times New Roman" w:eastAsia="Times New Roman" w:hAnsi="Times New Roman" w:cs="Times New Roman"/>
          <w:b w:val="0"/>
          <w:bCs w:val="0"/>
          <w:i/>
          <w:iCs/>
          <w:spacing w:val="0"/>
          <w:sz w:val="22"/>
          <w:szCs w:val="22"/>
        </w:rPr>
        <w:t>Undergraduate Learning Assistant</w:t>
      </w:r>
      <w:r>
        <w:rPr>
          <w:rFonts w:ascii="Times New Roman" w:eastAsia="Times New Roman" w:hAnsi="Times New Roman" w:cs="Times New Roman"/>
          <w:spacing w:val="0"/>
          <w:sz w:val="22"/>
          <w:szCs w:val="22"/>
        </w:rPr>
        <w:t xml:space="preserve"> 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65" w:right="0" w:hanging="442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Facilitated teaching for CS 340: Introduction to Databases. Held office hours to assist students learning the SQL language and relational database concepts in two hour blocks, listening to questions and giving detailed guidance. 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65" w:right="0" w:hanging="442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Graded assignments for approximately 30 students and around 15 final group projects involving database and frontend each term.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65" w:right="0" w:hanging="442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Developed an advanced debugging guide for students and provided advice/assistance to students about/related to debugging final projects, guide has over 100 views each term and endorsed by professor(s).</w:t>
      </w:r>
    </w:p>
    <w:p>
      <w:pPr>
        <w:spacing w:line="220" w:lineRule="atLeast"/>
        <w:ind w:left="0" w:right="0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 </w:t>
      </w:r>
    </w:p>
    <w:p>
      <w:pPr>
        <w:tabs>
          <w:tab w:val="right" w:pos="10590"/>
        </w:tabs>
        <w:spacing w:before="0" w:after="0" w:line="220" w:lineRule="atLeast"/>
        <w:ind w:left="0" w:right="0"/>
        <w:jc w:val="left"/>
        <w:rPr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</w:pPr>
      <w:r>
        <w:rPr>
          <w:rStyle w:val="fs14fw6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  <w:t>Studios Partner, Prota Ventures</w:t>
      </w:r>
      <w:r>
        <w:rPr>
          <w:rStyle w:val="fs14fw6undefinedtdn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  <w:t>,</w:t>
      </w:r>
      <w:r>
        <w:rPr>
          <w:rStyle w:val="fs14fw4undefinedtdn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 xml:space="preserve"> </w:t>
      </w:r>
      <w:r>
        <w:rPr>
          <w:rStyle w:val="fs14fw4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>Remote</w:t>
      </w:r>
      <w:r>
        <w:rPr>
          <w:rStyle w:val="fs14fw4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ab/>
      </w:r>
      <w:r>
        <w:rPr>
          <w:rStyle w:val="fs14fw4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>Mar. 2022 - Present</w:t>
      </w:r>
    </w:p>
    <w:p>
      <w:pPr>
        <w:spacing w:before="0" w:after="0" w:line="220" w:lineRule="atLeast"/>
        <w:ind w:left="0" w:right="0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Style w:val="fs14fw4fsioverflow-hidden"/>
          <w:rFonts w:ascii="Times New Roman" w:eastAsia="Times New Roman" w:hAnsi="Times New Roman" w:cs="Times New Roman"/>
          <w:b w:val="0"/>
          <w:bCs w:val="0"/>
          <w:i/>
          <w:iCs/>
          <w:spacing w:val="0"/>
          <w:sz w:val="22"/>
          <w:szCs w:val="22"/>
        </w:rPr>
        <w:t>Ruby on Rails Developer</w:t>
      </w:r>
      <w:r>
        <w:rPr>
          <w:rFonts w:ascii="Times New Roman" w:eastAsia="Times New Roman" w:hAnsi="Times New Roman" w:cs="Times New Roman"/>
          <w:spacing w:val="0"/>
          <w:sz w:val="22"/>
          <w:szCs w:val="22"/>
        </w:rPr>
        <w:t xml:space="preserve"> 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65" w:right="0" w:hanging="442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Expanded system tests suite using Rspec and Capybara between 7 tests and factories leveraging factory paradigm. Updated validation within various controllers &amp; models along with helper text within .erb partials, both tasks were completed within first 5 weeks of onboarding</w:t>
      </w:r>
    </w:p>
    <w:p>
      <w:pPr>
        <w:spacing w:line="220" w:lineRule="atLeast"/>
        <w:ind w:left="0" w:right="0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 </w:t>
      </w:r>
    </w:p>
    <w:p>
      <w:pPr>
        <w:tabs>
          <w:tab w:val="right" w:pos="10590"/>
        </w:tabs>
        <w:spacing w:before="0" w:after="0" w:line="220" w:lineRule="atLeast"/>
        <w:ind w:left="0" w:right="0"/>
        <w:jc w:val="left"/>
        <w:rPr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</w:pPr>
      <w:r>
        <w:rPr>
          <w:rStyle w:val="fs14fw6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  <w:t>Consultant</w:t>
      </w:r>
      <w:r>
        <w:rPr>
          <w:rStyle w:val="fs14fw6undefinedtdn"/>
          <w:rFonts w:ascii="Times New Roman" w:eastAsia="Times New Roman" w:hAnsi="Times New Roman" w:cs="Times New Roman"/>
          <w:b/>
          <w:bCs/>
          <w:spacing w:val="0"/>
          <w:sz w:val="22"/>
          <w:szCs w:val="22"/>
        </w:rPr>
        <w:t>,</w:t>
      </w:r>
      <w:r>
        <w:rPr>
          <w:rStyle w:val="fs14fw4undefinedtdn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 xml:space="preserve"> </w:t>
      </w:r>
      <w:r>
        <w:rPr>
          <w:rStyle w:val="fs14fw4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>Remote</w:t>
      </w:r>
      <w:r>
        <w:rPr>
          <w:rStyle w:val="fs14fw4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ab/>
      </w:r>
      <w:r>
        <w:rPr>
          <w:rStyle w:val="fs14fw4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>Jan. 2019 - Mar. 2022</w:t>
      </w:r>
    </w:p>
    <w:p>
      <w:pPr>
        <w:spacing w:before="0" w:after="0" w:line="220" w:lineRule="atLeast"/>
        <w:ind w:left="0" w:right="0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Style w:val="fs14fw4fsioverflow-hidden"/>
          <w:rFonts w:ascii="Times New Roman" w:eastAsia="Times New Roman" w:hAnsi="Times New Roman" w:cs="Times New Roman"/>
          <w:b w:val="0"/>
          <w:bCs w:val="0"/>
          <w:i/>
          <w:iCs/>
          <w:spacing w:val="0"/>
          <w:sz w:val="22"/>
          <w:szCs w:val="22"/>
        </w:rPr>
        <w:t>Android Engineer</w:t>
      </w:r>
      <w:r>
        <w:rPr>
          <w:rFonts w:ascii="Times New Roman" w:eastAsia="Times New Roman" w:hAnsi="Times New Roman" w:cs="Times New Roman"/>
          <w:spacing w:val="0"/>
          <w:sz w:val="22"/>
          <w:szCs w:val="22"/>
        </w:rPr>
        <w:t xml:space="preserve"> 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65" w:right="0" w:hanging="442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Created ringtone app developed in Kotlin. The ringtone app will allow users to sample, sort, download, and set ringtones.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65" w:right="0" w:hanging="442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Streamed sampling of potentially hundreds of ringtones via ExoPlayer library and implemented download and set ringtone functionality.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65" w:right="0" w:hanging="442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Handled user navigation via a Navigation Component library &amp; bottom navigation utilized Material Design for setting ringtones by users.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65" w:right="0" w:hanging="442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Created a custom toolbar and overflow menu, various UI layouts deploying constraint layout, and user stories &amp; posted to a Jira board.</w:t>
      </w:r>
    </w:p>
    <w:p>
      <w:pPr>
        <w:spacing w:line="220" w:lineRule="atLeast"/>
        <w:ind w:left="0" w:right="0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 </w:t>
      </w:r>
    </w:p>
    <w:p>
      <w:pPr>
        <w:pBdr>
          <w:top w:val="single" w:sz="6" w:space="0" w:color="000000"/>
          <w:left w:val="none" w:sz="0" w:space="0" w:color="auto"/>
          <w:bottom w:val="single" w:sz="6" w:space="0" w:color="000000"/>
          <w:right w:val="none" w:sz="0" w:space="0" w:color="auto"/>
        </w:pBdr>
        <w:spacing w:before="0" w:after="0" w:line="220" w:lineRule="atLeast"/>
        <w:ind w:left="0" w:right="0"/>
        <w:jc w:val="center"/>
        <w:rPr>
          <w:rFonts w:ascii="Times New Roman" w:eastAsia="Times New Roman" w:hAnsi="Times New Roman" w:cs="Times New Roman"/>
          <w:b/>
          <w:bCs/>
          <w:caps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caps/>
          <w:spacing w:val="0"/>
          <w:sz w:val="22"/>
          <w:szCs w:val="22"/>
        </w:rPr>
        <w:t>projects</w:t>
      </w:r>
    </w:p>
    <w:p>
      <w:pPr>
        <w:spacing w:line="220" w:lineRule="atLeast"/>
        <w:ind w:left="0" w:right="0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65" w:right="0" w:hanging="442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Professional Website (https://www.justinpdickerson.com): Website using MERN stack along with Next.js. Status: Active Development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65" w:right="0" w:hanging="442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Cognitive Facets: Implementation of a data gathering tool for analyzing facets affecting CS Students in Next.js, original code ported from PHP. Status: Spun off into a different project without a database.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65" w:right="0" w:hanging="442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Speed Score (Vertical Integrated Project/Capstone), 100's-1000's of active users: Responsible for initial mockups and Live implantation via Server Side Events of a Feed (Front End) in utilizing the React.js Framework. Notable features initially implemented included displaying rolling dates and times, along with a pathway for complex data fetching for a future developer. Additionally, was part of a 4 person sub team communicated with project owner.  Status: Active Development, feature responsibility passed onto a future developer.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65" w:right="0" w:hanging="442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Relational Adapter/Facade: Project of curiosity related to bridging a gap between relational and non-relational databases (fetching non-relational data, rationally). Status: Active Development</w:t>
      </w:r>
    </w:p>
    <w:sectPr>
      <w:pgSz w:w="12225" w:h="15810"/>
      <w:pgMar w:top="820" w:right="820" w:bottom="820" w:left="82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print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paragraph" w:customStyle="1" w:styleId="divWordSection1">
    <w:name w:val="div_WordSection1"/>
    <w:basedOn w:val="Normal"/>
  </w:style>
  <w:style w:type="character" w:customStyle="1" w:styleId="fs14personal-entityeditableemailfw4w100text-leftoverflow-hiddenundefined">
    <w:name w:val="fs14 personal-entity editable email fw4 w100 text-left overflow-hidden undefined"/>
    <w:basedOn w:val="DefaultParagraphFont"/>
  </w:style>
  <w:style w:type="character" w:customStyle="1" w:styleId="fs14personal-entityeditablephonefw4w100text-right">
    <w:name w:val="fs14 personal-entity editable phone fw4 w100 text-right"/>
    <w:basedOn w:val="DefaultParagraphFont"/>
  </w:style>
  <w:style w:type="character" w:customStyle="1" w:styleId="fs14personal-entityeditablephonefw4w100text-rightoverflow-hiddenundefined">
    <w:name w:val="fs14 personal-entity editable phone fw4 w100 text-right overflow-hidden undefined"/>
    <w:basedOn w:val="DefaultParagraphFont"/>
  </w:style>
  <w:style w:type="character" w:customStyle="1" w:styleId="fs14personal-entityeditablelinkedinfw4w100text-leftoverflow-hiddenundefined">
    <w:name w:val="fs14 personal-entity editable linkedin fw4 w100 text-left overflow-hidden undefined"/>
    <w:basedOn w:val="DefaultParagraphFont"/>
  </w:style>
  <w:style w:type="character" w:customStyle="1" w:styleId="fs14personal-entityeditableaddressfw4w100text-right">
    <w:name w:val="fs14 personal-entity editable address fw4 w100 text-right"/>
    <w:basedOn w:val="DefaultParagraphFont"/>
  </w:style>
  <w:style w:type="character" w:customStyle="1" w:styleId="fs14personal-entityeditableaddressfw4w100text-rightoverflow-hiddenundefined">
    <w:name w:val="fs14 personal-entity editable address fw4 w100 text-right overflow-hidden undefined"/>
    <w:basedOn w:val="DefaultParagraphFont"/>
  </w:style>
  <w:style w:type="character" w:customStyle="1" w:styleId="fs14fw6overflow-hidden">
    <w:name w:val="fs14 fw6 overflow-hidden"/>
    <w:basedOn w:val="DefaultParagraphFont"/>
  </w:style>
  <w:style w:type="character" w:customStyle="1" w:styleId="fs14fw4">
    <w:name w:val="fs14 fw4"/>
    <w:basedOn w:val="DefaultParagraphFont"/>
  </w:style>
  <w:style w:type="character" w:customStyle="1" w:styleId="fs14fw4overflow-hidden">
    <w:name w:val="fs14 fw4 overflow-hidden"/>
    <w:basedOn w:val="DefaultParagraphFont"/>
  </w:style>
  <w:style w:type="character" w:customStyle="1" w:styleId="fs14fw4undefinedtdn">
    <w:name w:val="fs14 fw4 undefined tdn"/>
    <w:basedOn w:val="DefaultParagraphFont"/>
  </w:style>
  <w:style w:type="character" w:customStyle="1" w:styleId="fs14fw6undefinedtdn">
    <w:name w:val="fs14 fw6 undefined tdn"/>
    <w:basedOn w:val="DefaultParagraphFont"/>
  </w:style>
  <w:style w:type="character" w:customStyle="1" w:styleId="fs14fw6">
    <w:name w:val="fs14 fw6"/>
    <w:basedOn w:val="DefaultParagraphFont"/>
  </w:style>
  <w:style w:type="character" w:customStyle="1" w:styleId="fs14fw4fsioverflow-hidden">
    <w:name w:val="fs14 fw4 fsi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justin.p.dickerson@gmail.com" TargetMode="External" /><Relationship Id="rId5" Type="http://schemas.openxmlformats.org/officeDocument/2006/relationships/hyperlink" Target="https://LinkedIn:%20justinpdickerson" TargetMode="Externa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revision>0</cp:revision>
</cp:coreProperties>
</file>